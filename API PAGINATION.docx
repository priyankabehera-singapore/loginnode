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DC0" w:rsidRPr="00CE4DC0" w:rsidRDefault="00CE4DC0" w:rsidP="00CE4DC0">
      <w:pPr>
        <w:rPr>
          <w:b/>
          <w:sz w:val="52"/>
          <w:szCs w:val="52"/>
          <w:u w:val="single"/>
        </w:rPr>
      </w:pPr>
      <w:r>
        <w:rPr>
          <w:b/>
          <w:sz w:val="52"/>
          <w:szCs w:val="52"/>
        </w:rPr>
        <w:t xml:space="preserve">                    </w:t>
      </w:r>
      <w:r w:rsidRPr="00CE4DC0">
        <w:rPr>
          <w:b/>
          <w:sz w:val="52"/>
          <w:szCs w:val="52"/>
          <w:u w:val="single"/>
        </w:rPr>
        <w:t>API PAGINATION</w:t>
      </w:r>
    </w:p>
    <w:p w:rsidR="00E344BE" w:rsidRPr="00E344BE" w:rsidRDefault="00E344BE" w:rsidP="00E344BE">
      <w:pPr>
        <w:rPr>
          <w:sz w:val="24"/>
          <w:szCs w:val="24"/>
        </w:rPr>
      </w:pPr>
      <w:r w:rsidRPr="00E344BE">
        <w:rPr>
          <w:sz w:val="24"/>
          <w:szCs w:val="24"/>
        </w:rPr>
        <w:t xml:space="preserve">Most of the use cases API’s are REST APIs, but it applies to any SOAP, REST, </w:t>
      </w:r>
      <w:proofErr w:type="spellStart"/>
      <w:r w:rsidRPr="00E344BE">
        <w:rPr>
          <w:sz w:val="24"/>
          <w:szCs w:val="24"/>
        </w:rPr>
        <w:t>GraphQL</w:t>
      </w:r>
      <w:proofErr w:type="spellEnd"/>
      <w:r w:rsidRPr="00E344BE">
        <w:rPr>
          <w:sz w:val="24"/>
          <w:szCs w:val="24"/>
        </w:rPr>
        <w:t xml:space="preserve">, etc. The most common pagination techniques are Page-based pagination (also called offset-based pagination), </w:t>
      </w:r>
      <w:proofErr w:type="spellStart"/>
      <w:r w:rsidRPr="00E344BE">
        <w:rPr>
          <w:sz w:val="24"/>
          <w:szCs w:val="24"/>
        </w:rPr>
        <w:t>KeySet</w:t>
      </w:r>
      <w:proofErr w:type="spellEnd"/>
      <w:r w:rsidRPr="00E344BE">
        <w:rPr>
          <w:sz w:val="24"/>
          <w:szCs w:val="24"/>
        </w:rPr>
        <w:t>-Based pagination, and Cursor-based Pagination</w:t>
      </w:r>
      <w:r w:rsidRPr="00E344BE">
        <w:rPr>
          <w:sz w:val="24"/>
          <w:szCs w:val="24"/>
        </w:rPr>
        <w:t>.</w:t>
      </w:r>
    </w:p>
    <w:p w:rsidR="00E344BE" w:rsidRPr="00E344BE" w:rsidRDefault="00E344BE" w:rsidP="00E344BE">
      <w:pPr>
        <w:rPr>
          <w:sz w:val="24"/>
          <w:szCs w:val="24"/>
        </w:rPr>
      </w:pPr>
    </w:p>
    <w:p w:rsidR="00E344BE" w:rsidRPr="00E344BE" w:rsidRDefault="00E344BE" w:rsidP="00E344BE">
      <w:pPr>
        <w:rPr>
          <w:b/>
          <w:sz w:val="24"/>
          <w:szCs w:val="24"/>
          <w:u w:val="single"/>
        </w:rPr>
      </w:pPr>
      <w:r w:rsidRPr="00E344BE">
        <w:rPr>
          <w:b/>
          <w:sz w:val="24"/>
          <w:szCs w:val="24"/>
          <w:u w:val="single"/>
        </w:rPr>
        <w:t>Page — based pagination</w:t>
      </w:r>
    </w:p>
    <w:p w:rsidR="00E344BE" w:rsidRPr="00E344BE" w:rsidRDefault="00E344BE" w:rsidP="00E344BE">
      <w:pPr>
        <w:rPr>
          <w:sz w:val="24"/>
          <w:szCs w:val="24"/>
        </w:rPr>
      </w:pPr>
      <w:r w:rsidRPr="00E344BE">
        <w:rPr>
          <w:sz w:val="24"/>
          <w:szCs w:val="24"/>
        </w:rPr>
        <w:t xml:space="preserve">This is the simplest and most common form of paging, particularly for Apps that use SQL Databases.  The endpoint accepts a page </w:t>
      </w:r>
      <w:proofErr w:type="spellStart"/>
      <w:r w:rsidRPr="00E344BE">
        <w:rPr>
          <w:sz w:val="24"/>
          <w:szCs w:val="24"/>
        </w:rPr>
        <w:t>param</w:t>
      </w:r>
      <w:proofErr w:type="spellEnd"/>
      <w:r w:rsidRPr="00E344BE">
        <w:rPr>
          <w:sz w:val="24"/>
          <w:szCs w:val="24"/>
        </w:rPr>
        <w:t xml:space="preserve"> that is an integer indicating the page within the list to be returned.</w:t>
      </w:r>
    </w:p>
    <w:p w:rsidR="00E344BE" w:rsidRPr="00E344BE" w:rsidRDefault="00E344BE" w:rsidP="00E344BE">
      <w:pPr>
        <w:rPr>
          <w:sz w:val="24"/>
          <w:szCs w:val="24"/>
        </w:rPr>
      </w:pPr>
    </w:p>
    <w:p w:rsidR="00E344BE" w:rsidRPr="00E344BE" w:rsidRDefault="00E344BE" w:rsidP="00E344BE">
      <w:pPr>
        <w:rPr>
          <w:sz w:val="24"/>
          <w:szCs w:val="24"/>
        </w:rPr>
      </w:pPr>
      <w:r w:rsidRPr="00E344BE">
        <w:rPr>
          <w:sz w:val="24"/>
          <w:szCs w:val="24"/>
        </w:rPr>
        <w:t xml:space="preserve">If it’s using SQL, </w:t>
      </w:r>
      <w:proofErr w:type="gramStart"/>
      <w:r w:rsidRPr="00E344BE">
        <w:rPr>
          <w:sz w:val="24"/>
          <w:szCs w:val="24"/>
        </w:rPr>
        <w:t>It</w:t>
      </w:r>
      <w:proofErr w:type="gramEnd"/>
      <w:r w:rsidRPr="00E344BE">
        <w:rPr>
          <w:sz w:val="24"/>
          <w:szCs w:val="24"/>
        </w:rPr>
        <w:t xml:space="preserve"> will do a query using LIMIT and OFFSET, where the first is the length of the page and the latter is the number of records already returned (page's size * page).</w:t>
      </w:r>
    </w:p>
    <w:p w:rsidR="00E344BE" w:rsidRPr="00E344BE" w:rsidRDefault="00E344BE" w:rsidP="00E344BE">
      <w:pPr>
        <w:rPr>
          <w:sz w:val="24"/>
          <w:szCs w:val="24"/>
        </w:rPr>
      </w:pPr>
    </w:p>
    <w:p w:rsidR="00E344BE" w:rsidRPr="00E344BE" w:rsidRDefault="00E344BE" w:rsidP="00E344BE">
      <w:pPr>
        <w:rPr>
          <w:b/>
          <w:sz w:val="24"/>
          <w:szCs w:val="24"/>
        </w:rPr>
      </w:pPr>
      <w:r w:rsidRPr="00E344BE">
        <w:rPr>
          <w:b/>
          <w:sz w:val="24"/>
          <w:szCs w:val="24"/>
        </w:rPr>
        <w:t>Pros:</w:t>
      </w:r>
    </w:p>
    <w:p w:rsidR="00E344BE" w:rsidRPr="00E344BE" w:rsidRDefault="00E344BE" w:rsidP="00E344BE">
      <w:pPr>
        <w:rPr>
          <w:sz w:val="24"/>
          <w:szCs w:val="24"/>
        </w:rPr>
      </w:pPr>
      <w:r w:rsidRPr="00E344BE">
        <w:rPr>
          <w:sz w:val="24"/>
          <w:szCs w:val="24"/>
        </w:rPr>
        <w:t>•</w:t>
      </w:r>
      <w:r w:rsidRPr="00E344BE">
        <w:rPr>
          <w:sz w:val="24"/>
          <w:szCs w:val="24"/>
        </w:rPr>
        <w:tab/>
        <w:t>You can jump to any particular page, not need to query 99 pages to get the page 100</w:t>
      </w:r>
    </w:p>
    <w:p w:rsidR="00E344BE" w:rsidRPr="00E344BE" w:rsidRDefault="00E344BE" w:rsidP="00E344BE">
      <w:pPr>
        <w:rPr>
          <w:sz w:val="24"/>
          <w:szCs w:val="24"/>
        </w:rPr>
      </w:pPr>
      <w:r w:rsidRPr="00E344BE">
        <w:rPr>
          <w:sz w:val="24"/>
          <w:szCs w:val="24"/>
        </w:rPr>
        <w:t>Easy to understand and debug</w:t>
      </w:r>
    </w:p>
    <w:p w:rsidR="00E344BE" w:rsidRPr="00E344BE" w:rsidRDefault="00E344BE" w:rsidP="00E344BE">
      <w:pPr>
        <w:rPr>
          <w:sz w:val="24"/>
          <w:szCs w:val="24"/>
        </w:rPr>
      </w:pPr>
      <w:r w:rsidRPr="00E344BE">
        <w:rPr>
          <w:sz w:val="24"/>
          <w:szCs w:val="24"/>
        </w:rPr>
        <w:t>•</w:t>
      </w:r>
      <w:r w:rsidRPr="00E344BE">
        <w:rPr>
          <w:sz w:val="24"/>
          <w:szCs w:val="24"/>
        </w:rPr>
        <w:tab/>
        <w:t>It allows sending parallel requests with different pages.</w:t>
      </w:r>
    </w:p>
    <w:p w:rsidR="00E344BE" w:rsidRPr="00E344BE" w:rsidRDefault="00E344BE" w:rsidP="00E344BE">
      <w:pPr>
        <w:rPr>
          <w:sz w:val="24"/>
          <w:szCs w:val="24"/>
        </w:rPr>
      </w:pPr>
    </w:p>
    <w:p w:rsidR="00E344BE" w:rsidRPr="00E344BE" w:rsidRDefault="00E344BE" w:rsidP="00E344BE">
      <w:pPr>
        <w:rPr>
          <w:b/>
          <w:sz w:val="24"/>
          <w:szCs w:val="24"/>
        </w:rPr>
      </w:pPr>
      <w:r w:rsidRPr="00E344BE">
        <w:rPr>
          <w:b/>
          <w:sz w:val="24"/>
          <w:szCs w:val="24"/>
        </w:rPr>
        <w:t>Cons:</w:t>
      </w:r>
    </w:p>
    <w:p w:rsidR="00E344BE" w:rsidRPr="00E344BE" w:rsidRDefault="00E344BE" w:rsidP="00E344BE">
      <w:pPr>
        <w:rPr>
          <w:sz w:val="24"/>
          <w:szCs w:val="24"/>
        </w:rPr>
      </w:pPr>
      <w:r w:rsidRPr="00E344BE">
        <w:rPr>
          <w:sz w:val="24"/>
          <w:szCs w:val="24"/>
        </w:rPr>
        <w:t>•</w:t>
      </w:r>
      <w:r w:rsidRPr="00E344BE">
        <w:rPr>
          <w:sz w:val="24"/>
          <w:szCs w:val="24"/>
        </w:rPr>
        <w:tab/>
        <w:t>Bad performance for large OFFSET in SQL. When doing OFFSET Nin SQL, the database needs to scan and count N rows.</w:t>
      </w:r>
    </w:p>
    <w:p w:rsidR="00E344BE" w:rsidRDefault="00E344BE" w:rsidP="00E344BE">
      <w:pPr>
        <w:rPr>
          <w:sz w:val="24"/>
          <w:szCs w:val="24"/>
        </w:rPr>
      </w:pPr>
      <w:r w:rsidRPr="00E344BE">
        <w:rPr>
          <w:sz w:val="24"/>
          <w:szCs w:val="24"/>
        </w:rPr>
        <w:t>•</w:t>
      </w:r>
      <w:r w:rsidRPr="00E344BE">
        <w:rPr>
          <w:sz w:val="24"/>
          <w:szCs w:val="24"/>
        </w:rPr>
        <w:tab/>
        <w:t>It can return repeated or missing if any is added/deleted while paginating</w:t>
      </w:r>
    </w:p>
    <w:p w:rsidR="00E17473" w:rsidRDefault="00E17473" w:rsidP="00E344BE">
      <w:pPr>
        <w:rPr>
          <w:sz w:val="24"/>
          <w:szCs w:val="24"/>
        </w:rPr>
      </w:pPr>
    </w:p>
    <w:p w:rsidR="00E17473" w:rsidRDefault="00E17473" w:rsidP="00E344BE">
      <w:pPr>
        <w:rPr>
          <w:sz w:val="24"/>
          <w:szCs w:val="24"/>
        </w:rPr>
      </w:pPr>
    </w:p>
    <w:p w:rsidR="00E17473" w:rsidRDefault="00E17473" w:rsidP="00E344BE">
      <w:pPr>
        <w:rPr>
          <w:sz w:val="24"/>
          <w:szCs w:val="24"/>
        </w:rPr>
      </w:pPr>
      <w:r>
        <w:rPr>
          <w:sz w:val="24"/>
          <w:szCs w:val="24"/>
        </w:rPr>
        <w:t>Client Request: GET/</w:t>
      </w:r>
      <w:proofErr w:type="spellStart"/>
      <w:proofErr w:type="gramStart"/>
      <w:r>
        <w:rPr>
          <w:sz w:val="24"/>
          <w:szCs w:val="24"/>
        </w:rPr>
        <w:t>products?limit</w:t>
      </w:r>
      <w:proofErr w:type="spellEnd"/>
      <w:proofErr w:type="gramEnd"/>
      <w:r>
        <w:rPr>
          <w:sz w:val="24"/>
          <w:szCs w:val="24"/>
        </w:rPr>
        <w:t>=20&amp;page=1</w:t>
      </w:r>
    </w:p>
    <w:p w:rsidR="00E17473" w:rsidRDefault="00E17473" w:rsidP="00E344BE">
      <w:pPr>
        <w:rPr>
          <w:sz w:val="24"/>
          <w:szCs w:val="24"/>
        </w:rPr>
      </w:pPr>
      <w:r>
        <w:rPr>
          <w:sz w:val="24"/>
          <w:szCs w:val="24"/>
        </w:rPr>
        <w:t xml:space="preserve">Server Response: </w:t>
      </w:r>
      <w:r>
        <w:rPr>
          <w:sz w:val="24"/>
          <w:szCs w:val="24"/>
        </w:rPr>
        <w:t>products</w:t>
      </w:r>
      <w:r>
        <w:rPr>
          <w:sz w:val="24"/>
          <w:szCs w:val="24"/>
        </w:rPr>
        <w:t xml:space="preserve"> </w:t>
      </w:r>
      <w:proofErr w:type="gramStart"/>
      <w:r>
        <w:rPr>
          <w:sz w:val="24"/>
          <w:szCs w:val="24"/>
        </w:rPr>
        <w:t>{ 1</w:t>
      </w:r>
      <w:proofErr w:type="gramEnd"/>
      <w:r>
        <w:rPr>
          <w:sz w:val="24"/>
          <w:szCs w:val="24"/>
        </w:rPr>
        <w:t>………20}</w:t>
      </w:r>
    </w:p>
    <w:p w:rsidR="00E17473" w:rsidRDefault="00E17473" w:rsidP="00E344BE">
      <w:pPr>
        <w:rPr>
          <w:sz w:val="24"/>
          <w:szCs w:val="24"/>
        </w:rPr>
      </w:pPr>
    </w:p>
    <w:p w:rsidR="00E17473" w:rsidRDefault="00E17473" w:rsidP="00E17473">
      <w:pPr>
        <w:rPr>
          <w:sz w:val="24"/>
          <w:szCs w:val="24"/>
        </w:rPr>
      </w:pPr>
      <w:r>
        <w:rPr>
          <w:sz w:val="24"/>
          <w:szCs w:val="24"/>
        </w:rPr>
        <w:t>Client Request: GET/</w:t>
      </w:r>
      <w:proofErr w:type="spellStart"/>
      <w:proofErr w:type="gramStart"/>
      <w:r>
        <w:rPr>
          <w:sz w:val="24"/>
          <w:szCs w:val="24"/>
        </w:rPr>
        <w:t>products?limit</w:t>
      </w:r>
      <w:proofErr w:type="spellEnd"/>
      <w:proofErr w:type="gramEnd"/>
      <w:r>
        <w:rPr>
          <w:sz w:val="24"/>
          <w:szCs w:val="24"/>
        </w:rPr>
        <w:t>=20&amp;page=</w:t>
      </w:r>
      <w:r>
        <w:rPr>
          <w:sz w:val="24"/>
          <w:szCs w:val="24"/>
        </w:rPr>
        <w:t>2</w:t>
      </w:r>
    </w:p>
    <w:p w:rsidR="00E17473" w:rsidRDefault="00E17473" w:rsidP="00E17473">
      <w:pPr>
        <w:rPr>
          <w:sz w:val="24"/>
          <w:szCs w:val="24"/>
        </w:rPr>
      </w:pPr>
      <w:r>
        <w:rPr>
          <w:sz w:val="24"/>
          <w:szCs w:val="24"/>
        </w:rPr>
        <w:t xml:space="preserve">Server Response: products </w:t>
      </w:r>
      <w:proofErr w:type="gramStart"/>
      <w:r>
        <w:rPr>
          <w:sz w:val="24"/>
          <w:szCs w:val="24"/>
        </w:rPr>
        <w:t xml:space="preserve">{ </w:t>
      </w:r>
      <w:r>
        <w:rPr>
          <w:sz w:val="24"/>
          <w:szCs w:val="24"/>
        </w:rPr>
        <w:t>2</w:t>
      </w:r>
      <w:r>
        <w:rPr>
          <w:sz w:val="24"/>
          <w:szCs w:val="24"/>
        </w:rPr>
        <w:t>1</w:t>
      </w:r>
      <w:proofErr w:type="gramEnd"/>
      <w:r>
        <w:rPr>
          <w:sz w:val="24"/>
          <w:szCs w:val="24"/>
        </w:rPr>
        <w:t>………</w:t>
      </w:r>
      <w:r>
        <w:rPr>
          <w:sz w:val="24"/>
          <w:szCs w:val="24"/>
        </w:rPr>
        <w:t>4</w:t>
      </w:r>
      <w:r>
        <w:rPr>
          <w:sz w:val="24"/>
          <w:szCs w:val="24"/>
        </w:rPr>
        <w:t>0}</w:t>
      </w:r>
      <w:r>
        <w:rPr>
          <w:sz w:val="24"/>
          <w:szCs w:val="24"/>
        </w:rPr>
        <w:t>.</w:t>
      </w:r>
    </w:p>
    <w:p w:rsidR="00E17473" w:rsidRDefault="00E17473" w:rsidP="00E17473">
      <w:pPr>
        <w:rPr>
          <w:sz w:val="24"/>
          <w:szCs w:val="24"/>
        </w:rPr>
      </w:pPr>
    </w:p>
    <w:p w:rsidR="00E17473" w:rsidRDefault="00E17473" w:rsidP="00E17473">
      <w:pPr>
        <w:rPr>
          <w:sz w:val="24"/>
          <w:szCs w:val="24"/>
        </w:rPr>
      </w:pPr>
      <w:r>
        <w:rPr>
          <w:sz w:val="24"/>
          <w:szCs w:val="24"/>
        </w:rPr>
        <w:t xml:space="preserve">Query: </w:t>
      </w:r>
      <w:r w:rsidR="00EE069C">
        <w:rPr>
          <w:sz w:val="24"/>
          <w:szCs w:val="24"/>
        </w:rPr>
        <w:t xml:space="preserve">SELECT * FROM products ORDER </w:t>
      </w:r>
      <w:proofErr w:type="gramStart"/>
      <w:r w:rsidR="00EE069C">
        <w:rPr>
          <w:sz w:val="24"/>
          <w:szCs w:val="24"/>
        </w:rPr>
        <w:t>BY  id</w:t>
      </w:r>
      <w:proofErr w:type="gramEnd"/>
      <w:r w:rsidR="00EE069C">
        <w:rPr>
          <w:sz w:val="24"/>
          <w:szCs w:val="24"/>
        </w:rPr>
        <w:t xml:space="preserve"> LIMIT 20 OFFSET 200;</w:t>
      </w:r>
    </w:p>
    <w:p w:rsidR="00E17473" w:rsidRDefault="00E17473" w:rsidP="00E344BE">
      <w:pPr>
        <w:rPr>
          <w:sz w:val="24"/>
          <w:szCs w:val="24"/>
        </w:rPr>
      </w:pPr>
    </w:p>
    <w:p w:rsidR="00E344BE" w:rsidRPr="00E344BE" w:rsidRDefault="00E344BE" w:rsidP="00E344BE">
      <w:pPr>
        <w:rPr>
          <w:sz w:val="24"/>
          <w:szCs w:val="24"/>
        </w:rPr>
      </w:pPr>
    </w:p>
    <w:p w:rsidR="00E344BE" w:rsidRPr="00E344BE" w:rsidRDefault="00E344BE" w:rsidP="00E344BE">
      <w:pPr>
        <w:rPr>
          <w:sz w:val="24"/>
          <w:szCs w:val="24"/>
        </w:rPr>
      </w:pPr>
    </w:p>
    <w:p w:rsidR="00E344BE" w:rsidRPr="00E344BE" w:rsidRDefault="00E344BE" w:rsidP="00E344BE">
      <w:pPr>
        <w:rPr>
          <w:b/>
          <w:sz w:val="24"/>
          <w:szCs w:val="24"/>
          <w:u w:val="single"/>
        </w:rPr>
      </w:pPr>
      <w:proofErr w:type="spellStart"/>
      <w:r w:rsidRPr="00E344BE">
        <w:rPr>
          <w:b/>
          <w:sz w:val="24"/>
          <w:szCs w:val="24"/>
          <w:u w:val="single"/>
        </w:rPr>
        <w:t>KeySet</w:t>
      </w:r>
      <w:proofErr w:type="spellEnd"/>
      <w:r w:rsidRPr="00E344BE">
        <w:rPr>
          <w:b/>
          <w:sz w:val="24"/>
          <w:szCs w:val="24"/>
          <w:u w:val="single"/>
        </w:rPr>
        <w:t>-based pagination</w:t>
      </w:r>
    </w:p>
    <w:p w:rsidR="00E344BE" w:rsidRPr="00E344BE" w:rsidRDefault="00E344BE" w:rsidP="00E344BE">
      <w:pPr>
        <w:rPr>
          <w:sz w:val="24"/>
          <w:szCs w:val="24"/>
        </w:rPr>
      </w:pPr>
      <w:r w:rsidRPr="00E344BE">
        <w:rPr>
          <w:sz w:val="24"/>
          <w:szCs w:val="24"/>
        </w:rPr>
        <w:t xml:space="preserve">The API provides a key </w:t>
      </w:r>
      <w:proofErr w:type="spellStart"/>
      <w:r w:rsidRPr="00E344BE">
        <w:rPr>
          <w:sz w:val="24"/>
          <w:szCs w:val="24"/>
        </w:rPr>
        <w:t>param</w:t>
      </w:r>
      <w:proofErr w:type="spellEnd"/>
      <w:r w:rsidRPr="00E344BE">
        <w:rPr>
          <w:sz w:val="24"/>
          <w:szCs w:val="24"/>
        </w:rPr>
        <w:t xml:space="preserve"> that acts as a delimiter of the page. This key </w:t>
      </w:r>
      <w:proofErr w:type="spellStart"/>
      <w:r w:rsidRPr="00E344BE">
        <w:rPr>
          <w:sz w:val="24"/>
          <w:szCs w:val="24"/>
        </w:rPr>
        <w:t>param</w:t>
      </w:r>
      <w:proofErr w:type="spellEnd"/>
      <w:r w:rsidRPr="00E344BE">
        <w:rPr>
          <w:sz w:val="24"/>
          <w:szCs w:val="24"/>
        </w:rPr>
        <w:t xml:space="preserve"> should be the same key of the set sort order. For example, if the set is sorted by ID, then the key </w:t>
      </w:r>
      <w:proofErr w:type="spellStart"/>
      <w:r w:rsidRPr="00E344BE">
        <w:rPr>
          <w:sz w:val="24"/>
          <w:szCs w:val="24"/>
        </w:rPr>
        <w:t>param</w:t>
      </w:r>
      <w:proofErr w:type="spellEnd"/>
      <w:r w:rsidRPr="00E344BE">
        <w:rPr>
          <w:sz w:val="24"/>
          <w:szCs w:val="24"/>
        </w:rPr>
        <w:t xml:space="preserve"> should be </w:t>
      </w:r>
      <w:proofErr w:type="spellStart"/>
      <w:r w:rsidRPr="00E344BE">
        <w:rPr>
          <w:sz w:val="24"/>
          <w:szCs w:val="24"/>
        </w:rPr>
        <w:t>since_id</w:t>
      </w:r>
      <w:proofErr w:type="spellEnd"/>
      <w:r w:rsidRPr="00E344BE">
        <w:rPr>
          <w:sz w:val="24"/>
          <w:szCs w:val="24"/>
        </w:rPr>
        <w:t>.</w:t>
      </w:r>
    </w:p>
    <w:p w:rsidR="00E344BE" w:rsidRPr="00E344BE" w:rsidRDefault="00E344BE" w:rsidP="00E344BE">
      <w:pPr>
        <w:rPr>
          <w:sz w:val="24"/>
          <w:szCs w:val="24"/>
        </w:rPr>
      </w:pPr>
      <w:r w:rsidRPr="00E344BE">
        <w:rPr>
          <w:sz w:val="24"/>
          <w:szCs w:val="24"/>
        </w:rPr>
        <w:t xml:space="preserve">The response of this request will contain the value of the key for the last element of the set. For instance, if the delimiter is the id, to get the next page, the client needs to send the </w:t>
      </w:r>
      <w:proofErr w:type="spellStart"/>
      <w:r w:rsidRPr="00E344BE">
        <w:rPr>
          <w:sz w:val="24"/>
          <w:szCs w:val="24"/>
        </w:rPr>
        <w:t>param</w:t>
      </w:r>
      <w:proofErr w:type="spellEnd"/>
      <w:r w:rsidRPr="00E344BE">
        <w:rPr>
          <w:sz w:val="24"/>
          <w:szCs w:val="24"/>
        </w:rPr>
        <w:t xml:space="preserve"> </w:t>
      </w:r>
      <w:proofErr w:type="spellStart"/>
      <w:r w:rsidRPr="00E344BE">
        <w:rPr>
          <w:sz w:val="24"/>
          <w:szCs w:val="24"/>
        </w:rPr>
        <w:t>since_id</w:t>
      </w:r>
      <w:proofErr w:type="spellEnd"/>
      <w:r w:rsidRPr="00E344BE">
        <w:rPr>
          <w:sz w:val="24"/>
          <w:szCs w:val="24"/>
        </w:rPr>
        <w:t xml:space="preserve"> with the value id of the last element of the response, and the set must be sorted by id.</w:t>
      </w:r>
    </w:p>
    <w:p w:rsidR="00E344BE" w:rsidRPr="00E344BE" w:rsidRDefault="00E344BE" w:rsidP="00E344BE">
      <w:pPr>
        <w:rPr>
          <w:sz w:val="24"/>
          <w:szCs w:val="24"/>
        </w:rPr>
      </w:pPr>
    </w:p>
    <w:p w:rsidR="00E344BE" w:rsidRPr="00E344BE" w:rsidRDefault="00E344BE" w:rsidP="00E344BE">
      <w:pPr>
        <w:rPr>
          <w:b/>
          <w:sz w:val="24"/>
          <w:szCs w:val="24"/>
        </w:rPr>
      </w:pPr>
      <w:r w:rsidRPr="00E344BE">
        <w:rPr>
          <w:b/>
          <w:sz w:val="24"/>
          <w:szCs w:val="24"/>
        </w:rPr>
        <w:t>Pros:</w:t>
      </w:r>
    </w:p>
    <w:p w:rsidR="00E344BE" w:rsidRPr="00E344BE" w:rsidRDefault="00E344BE" w:rsidP="00E344BE">
      <w:pPr>
        <w:rPr>
          <w:sz w:val="24"/>
          <w:szCs w:val="24"/>
        </w:rPr>
      </w:pPr>
      <w:r w:rsidRPr="00E344BE">
        <w:rPr>
          <w:sz w:val="24"/>
          <w:szCs w:val="24"/>
        </w:rPr>
        <w:lastRenderedPageBreak/>
        <w:t>•</w:t>
      </w:r>
      <w:r w:rsidRPr="00E344BE">
        <w:rPr>
          <w:sz w:val="24"/>
          <w:szCs w:val="24"/>
        </w:rPr>
        <w:tab/>
        <w:t>The SQL query is more efficient than OFFSET (for most cases) since it uses a WHERE condition.</w:t>
      </w:r>
    </w:p>
    <w:p w:rsidR="00E344BE" w:rsidRPr="00E344BE" w:rsidRDefault="00E344BE" w:rsidP="00E344BE">
      <w:pPr>
        <w:rPr>
          <w:sz w:val="24"/>
          <w:szCs w:val="24"/>
        </w:rPr>
      </w:pPr>
      <w:r w:rsidRPr="00E344BE">
        <w:rPr>
          <w:sz w:val="24"/>
          <w:szCs w:val="24"/>
        </w:rPr>
        <w:t>•</w:t>
      </w:r>
      <w:r w:rsidRPr="00E344BE">
        <w:rPr>
          <w:sz w:val="24"/>
          <w:szCs w:val="24"/>
        </w:rPr>
        <w:tab/>
        <w:t>New records inserted on previous pages won’t cause duplicated elements.</w:t>
      </w:r>
    </w:p>
    <w:p w:rsidR="00E344BE" w:rsidRPr="00E344BE" w:rsidRDefault="00E344BE" w:rsidP="00E344BE">
      <w:pPr>
        <w:rPr>
          <w:sz w:val="24"/>
          <w:szCs w:val="24"/>
        </w:rPr>
      </w:pPr>
    </w:p>
    <w:p w:rsidR="00E344BE" w:rsidRPr="00E344BE" w:rsidRDefault="00E344BE" w:rsidP="00E344BE">
      <w:pPr>
        <w:rPr>
          <w:b/>
          <w:sz w:val="24"/>
          <w:szCs w:val="24"/>
        </w:rPr>
      </w:pPr>
      <w:r w:rsidRPr="00E344BE">
        <w:rPr>
          <w:b/>
          <w:sz w:val="24"/>
          <w:szCs w:val="24"/>
        </w:rPr>
        <w:t>Cons:</w:t>
      </w:r>
    </w:p>
    <w:p w:rsidR="00E344BE" w:rsidRPr="00E344BE" w:rsidRDefault="00E344BE" w:rsidP="00E344BE">
      <w:pPr>
        <w:rPr>
          <w:sz w:val="24"/>
          <w:szCs w:val="24"/>
        </w:rPr>
      </w:pPr>
      <w:r w:rsidRPr="00E344BE">
        <w:rPr>
          <w:sz w:val="24"/>
          <w:szCs w:val="24"/>
        </w:rPr>
        <w:t>•</w:t>
      </w:r>
      <w:r w:rsidRPr="00E344BE">
        <w:rPr>
          <w:sz w:val="24"/>
          <w:szCs w:val="24"/>
        </w:rPr>
        <w:tab/>
        <w:t>There is no way to jump for a specific page. It needs to iterate through all the prior pages</w:t>
      </w:r>
    </w:p>
    <w:p w:rsidR="00E344BE" w:rsidRDefault="00E344BE" w:rsidP="00E344BE">
      <w:pPr>
        <w:rPr>
          <w:sz w:val="24"/>
          <w:szCs w:val="24"/>
        </w:rPr>
      </w:pPr>
      <w:r w:rsidRPr="00E344BE">
        <w:rPr>
          <w:sz w:val="24"/>
          <w:szCs w:val="24"/>
        </w:rPr>
        <w:t>•</w:t>
      </w:r>
      <w:r w:rsidRPr="00E344BE">
        <w:rPr>
          <w:sz w:val="24"/>
          <w:szCs w:val="24"/>
        </w:rPr>
        <w:tab/>
        <w:t>It doesn’t allow sending parallel requests for different batches</w:t>
      </w:r>
    </w:p>
    <w:p w:rsidR="00EE069C" w:rsidRDefault="00EE069C" w:rsidP="00E344BE">
      <w:pPr>
        <w:rPr>
          <w:sz w:val="24"/>
          <w:szCs w:val="24"/>
        </w:rPr>
      </w:pPr>
    </w:p>
    <w:p w:rsidR="00EE069C" w:rsidRDefault="00EE069C" w:rsidP="00EE069C">
      <w:pPr>
        <w:rPr>
          <w:sz w:val="24"/>
          <w:szCs w:val="24"/>
        </w:rPr>
      </w:pPr>
      <w:r>
        <w:rPr>
          <w:sz w:val="24"/>
          <w:szCs w:val="24"/>
        </w:rPr>
        <w:t>Client Request: GET/</w:t>
      </w:r>
      <w:proofErr w:type="spellStart"/>
      <w:proofErr w:type="gramStart"/>
      <w:r>
        <w:rPr>
          <w:sz w:val="24"/>
          <w:szCs w:val="24"/>
        </w:rPr>
        <w:t>products?limit</w:t>
      </w:r>
      <w:proofErr w:type="spellEnd"/>
      <w:proofErr w:type="gramEnd"/>
      <w:r>
        <w:rPr>
          <w:sz w:val="24"/>
          <w:szCs w:val="24"/>
        </w:rPr>
        <w:t>=20</w:t>
      </w:r>
    </w:p>
    <w:p w:rsidR="00EE069C" w:rsidRDefault="00EE069C" w:rsidP="00EE069C">
      <w:pPr>
        <w:rPr>
          <w:sz w:val="24"/>
          <w:szCs w:val="24"/>
        </w:rPr>
      </w:pPr>
      <w:r>
        <w:rPr>
          <w:sz w:val="24"/>
          <w:szCs w:val="24"/>
        </w:rPr>
        <w:t xml:space="preserve">Server Response: products </w:t>
      </w:r>
      <w:proofErr w:type="gramStart"/>
      <w:r>
        <w:rPr>
          <w:sz w:val="24"/>
          <w:szCs w:val="24"/>
        </w:rPr>
        <w:t>{ 1</w:t>
      </w:r>
      <w:proofErr w:type="gramEnd"/>
      <w:r>
        <w:rPr>
          <w:sz w:val="24"/>
          <w:szCs w:val="24"/>
        </w:rPr>
        <w:t>………20}</w:t>
      </w:r>
    </w:p>
    <w:p w:rsidR="00EE069C" w:rsidRDefault="00EE069C" w:rsidP="00EE069C">
      <w:pPr>
        <w:rPr>
          <w:sz w:val="24"/>
          <w:szCs w:val="24"/>
        </w:rPr>
      </w:pPr>
    </w:p>
    <w:p w:rsidR="00EE069C" w:rsidRDefault="00EE069C" w:rsidP="00EE069C">
      <w:pPr>
        <w:rPr>
          <w:sz w:val="24"/>
          <w:szCs w:val="24"/>
        </w:rPr>
      </w:pPr>
      <w:r>
        <w:rPr>
          <w:sz w:val="24"/>
          <w:szCs w:val="24"/>
        </w:rPr>
        <w:t>Client Request: GET/</w:t>
      </w:r>
      <w:proofErr w:type="spellStart"/>
      <w:proofErr w:type="gramStart"/>
      <w:r>
        <w:rPr>
          <w:sz w:val="24"/>
          <w:szCs w:val="24"/>
        </w:rPr>
        <w:t>products?limit</w:t>
      </w:r>
      <w:proofErr w:type="spellEnd"/>
      <w:proofErr w:type="gramEnd"/>
      <w:r>
        <w:rPr>
          <w:sz w:val="24"/>
          <w:szCs w:val="24"/>
        </w:rPr>
        <w:t>=20&amp;</w:t>
      </w:r>
      <w:r>
        <w:rPr>
          <w:sz w:val="24"/>
          <w:szCs w:val="24"/>
        </w:rPr>
        <w:t>since_id</w:t>
      </w:r>
      <w:r>
        <w:rPr>
          <w:sz w:val="24"/>
          <w:szCs w:val="24"/>
        </w:rPr>
        <w:t>=2</w:t>
      </w:r>
      <w:r>
        <w:rPr>
          <w:sz w:val="24"/>
          <w:szCs w:val="24"/>
        </w:rPr>
        <w:t>0</w:t>
      </w:r>
    </w:p>
    <w:p w:rsidR="00EE069C" w:rsidRDefault="00EE069C" w:rsidP="00EE069C">
      <w:pPr>
        <w:rPr>
          <w:sz w:val="24"/>
          <w:szCs w:val="24"/>
        </w:rPr>
      </w:pPr>
      <w:r>
        <w:rPr>
          <w:sz w:val="24"/>
          <w:szCs w:val="24"/>
        </w:rPr>
        <w:t xml:space="preserve">Server Response: products </w:t>
      </w:r>
      <w:proofErr w:type="gramStart"/>
      <w:r>
        <w:rPr>
          <w:sz w:val="24"/>
          <w:szCs w:val="24"/>
        </w:rPr>
        <w:t>{ 21</w:t>
      </w:r>
      <w:proofErr w:type="gramEnd"/>
      <w:r>
        <w:rPr>
          <w:sz w:val="24"/>
          <w:szCs w:val="24"/>
        </w:rPr>
        <w:t>………40}.</w:t>
      </w:r>
    </w:p>
    <w:p w:rsidR="00EE069C" w:rsidRDefault="00EE069C" w:rsidP="00EE069C">
      <w:pPr>
        <w:rPr>
          <w:sz w:val="24"/>
          <w:szCs w:val="24"/>
        </w:rPr>
      </w:pPr>
    </w:p>
    <w:p w:rsidR="00EE069C" w:rsidRDefault="00EE069C" w:rsidP="00EE069C">
      <w:pPr>
        <w:rPr>
          <w:sz w:val="24"/>
          <w:szCs w:val="24"/>
        </w:rPr>
      </w:pPr>
      <w:r>
        <w:rPr>
          <w:sz w:val="24"/>
          <w:szCs w:val="24"/>
        </w:rPr>
        <w:t>Query</w:t>
      </w:r>
      <w:r>
        <w:rPr>
          <w:sz w:val="24"/>
          <w:szCs w:val="24"/>
        </w:rPr>
        <w:t xml:space="preserve">: SELECT * FROM products </w:t>
      </w:r>
      <w:proofErr w:type="gramStart"/>
      <w:r>
        <w:rPr>
          <w:sz w:val="24"/>
          <w:szCs w:val="24"/>
        </w:rPr>
        <w:t>WHERE</w:t>
      </w:r>
      <w:r>
        <w:rPr>
          <w:sz w:val="24"/>
          <w:szCs w:val="24"/>
        </w:rPr>
        <w:t xml:space="preserve">  id</w:t>
      </w:r>
      <w:proofErr w:type="gramEnd"/>
      <w:r>
        <w:rPr>
          <w:sz w:val="24"/>
          <w:szCs w:val="24"/>
        </w:rPr>
        <w:t xml:space="preserve"> </w:t>
      </w:r>
      <w:r>
        <w:rPr>
          <w:sz w:val="24"/>
          <w:szCs w:val="24"/>
        </w:rPr>
        <w:t>&gt; &lt;</w:t>
      </w:r>
      <w:proofErr w:type="spellStart"/>
      <w:r>
        <w:rPr>
          <w:sz w:val="24"/>
          <w:szCs w:val="24"/>
        </w:rPr>
        <w:t>since_id</w:t>
      </w:r>
      <w:proofErr w:type="spellEnd"/>
      <w:r>
        <w:rPr>
          <w:sz w:val="24"/>
          <w:szCs w:val="24"/>
        </w:rPr>
        <w:t xml:space="preserve">&gt; ORDER BY id </w:t>
      </w:r>
      <w:r>
        <w:rPr>
          <w:sz w:val="24"/>
          <w:szCs w:val="24"/>
        </w:rPr>
        <w:t xml:space="preserve">LIMIT </w:t>
      </w:r>
      <w:r>
        <w:rPr>
          <w:sz w:val="24"/>
          <w:szCs w:val="24"/>
        </w:rPr>
        <w:t>1</w:t>
      </w:r>
      <w:r>
        <w:rPr>
          <w:sz w:val="24"/>
          <w:szCs w:val="24"/>
        </w:rPr>
        <w:t>0</w:t>
      </w:r>
      <w:r>
        <w:rPr>
          <w:sz w:val="24"/>
          <w:szCs w:val="24"/>
        </w:rPr>
        <w:t>0</w:t>
      </w:r>
      <w:r>
        <w:rPr>
          <w:sz w:val="24"/>
          <w:szCs w:val="24"/>
        </w:rPr>
        <w:t xml:space="preserve"> </w:t>
      </w:r>
    </w:p>
    <w:p w:rsidR="00EE069C" w:rsidRDefault="00EE069C" w:rsidP="00E344BE">
      <w:pPr>
        <w:rPr>
          <w:sz w:val="24"/>
          <w:szCs w:val="24"/>
        </w:rPr>
      </w:pPr>
    </w:p>
    <w:p w:rsidR="00EE069C" w:rsidRPr="00E344BE" w:rsidRDefault="00EE069C" w:rsidP="00E344BE">
      <w:pPr>
        <w:rPr>
          <w:sz w:val="24"/>
          <w:szCs w:val="24"/>
        </w:rPr>
      </w:pPr>
    </w:p>
    <w:p w:rsidR="00E344BE" w:rsidRPr="00E344BE" w:rsidRDefault="00E344BE" w:rsidP="00E344BE">
      <w:pPr>
        <w:rPr>
          <w:sz w:val="24"/>
          <w:szCs w:val="24"/>
        </w:rPr>
      </w:pPr>
    </w:p>
    <w:p w:rsidR="00E344BE" w:rsidRPr="00E344BE" w:rsidRDefault="00E344BE" w:rsidP="00E344BE">
      <w:pPr>
        <w:rPr>
          <w:rFonts w:cstheme="minorHAnsi"/>
          <w:b/>
          <w:sz w:val="24"/>
          <w:szCs w:val="24"/>
          <w:u w:val="single"/>
        </w:rPr>
      </w:pPr>
      <w:r w:rsidRPr="00E344BE">
        <w:rPr>
          <w:rFonts w:cstheme="minorHAnsi"/>
          <w:b/>
          <w:sz w:val="24"/>
          <w:szCs w:val="24"/>
          <w:u w:val="single"/>
        </w:rPr>
        <w:t>Cursor-based Pagination</w:t>
      </w:r>
    </w:p>
    <w:p w:rsidR="00E344BE" w:rsidRPr="00E344BE" w:rsidRDefault="00E344BE" w:rsidP="00E344BE">
      <w:pPr>
        <w:rPr>
          <w:rFonts w:cstheme="minorHAnsi"/>
          <w:color w:val="292929"/>
          <w:spacing w:val="-1"/>
          <w:sz w:val="24"/>
          <w:szCs w:val="24"/>
          <w:shd w:val="clear" w:color="auto" w:fill="FFFFFF"/>
        </w:rPr>
      </w:pPr>
      <w:r w:rsidRPr="00E344BE">
        <w:rPr>
          <w:rFonts w:cstheme="minorHAnsi"/>
          <w:color w:val="292929"/>
          <w:spacing w:val="-1"/>
          <w:sz w:val="24"/>
          <w:szCs w:val="24"/>
          <w:shd w:val="clear" w:color="auto" w:fill="FFFFFF"/>
        </w:rPr>
        <w:t>A</w:t>
      </w:r>
      <w:r w:rsidRPr="00E344BE">
        <w:rPr>
          <w:rFonts w:cstheme="minorHAnsi"/>
          <w:color w:val="292929"/>
          <w:spacing w:val="-1"/>
          <w:sz w:val="24"/>
          <w:szCs w:val="24"/>
          <w:shd w:val="clear" w:color="auto" w:fill="FFFFFF"/>
        </w:rPr>
        <w:t xml:space="preserve"> cursor will be a piece of data that contains a pointer to an element and the info to get the next/previous elements</w:t>
      </w:r>
      <w:r w:rsidRPr="00E344BE">
        <w:rPr>
          <w:rFonts w:cstheme="minorHAnsi"/>
          <w:color w:val="292929"/>
          <w:spacing w:val="-1"/>
          <w:sz w:val="24"/>
          <w:szCs w:val="24"/>
          <w:shd w:val="clear" w:color="auto" w:fill="FFFFFF"/>
        </w:rPr>
        <w:t xml:space="preserve">. </w:t>
      </w:r>
      <w:r w:rsidRPr="00E344BE">
        <w:rPr>
          <w:rFonts w:cstheme="minorHAnsi"/>
          <w:color w:val="292929"/>
          <w:spacing w:val="-1"/>
          <w:sz w:val="24"/>
          <w:szCs w:val="24"/>
          <w:shd w:val="clear" w:color="auto" w:fill="FFFFFF"/>
        </w:rPr>
        <w:t>The server should return the cursor pointing to the next page in each request</w:t>
      </w:r>
      <w:r w:rsidRPr="00E344BE">
        <w:rPr>
          <w:rFonts w:cstheme="minorHAnsi"/>
          <w:color w:val="292929"/>
          <w:spacing w:val="-1"/>
          <w:sz w:val="24"/>
          <w:szCs w:val="24"/>
          <w:shd w:val="clear" w:color="auto" w:fill="FFFFFF"/>
        </w:rPr>
        <w:t>.</w:t>
      </w:r>
    </w:p>
    <w:p w:rsidR="00E344BE" w:rsidRPr="00E344BE" w:rsidRDefault="00E344BE" w:rsidP="00E344BE">
      <w:pPr>
        <w:rPr>
          <w:rFonts w:cstheme="minorHAnsi"/>
          <w:color w:val="292929"/>
          <w:spacing w:val="-1"/>
          <w:sz w:val="24"/>
          <w:szCs w:val="24"/>
          <w:shd w:val="clear" w:color="auto" w:fill="FFFFFF"/>
        </w:rPr>
      </w:pPr>
      <w:r w:rsidRPr="00E344BE">
        <w:rPr>
          <w:rFonts w:cstheme="minorHAnsi"/>
          <w:color w:val="292929"/>
          <w:spacing w:val="-1"/>
          <w:sz w:val="24"/>
          <w:szCs w:val="24"/>
          <w:shd w:val="clear" w:color="auto" w:fill="FFFFFF"/>
        </w:rPr>
        <w:t>There are different approaches to implement this method. Some return the cursor as part of the </w:t>
      </w:r>
      <w:r w:rsidRPr="00E344BE">
        <w:rPr>
          <w:rFonts w:cstheme="minorHAnsi"/>
          <w:i/>
          <w:iCs/>
          <w:color w:val="292929"/>
          <w:spacing w:val="-1"/>
          <w:sz w:val="24"/>
          <w:szCs w:val="24"/>
          <w:shd w:val="clear" w:color="auto" w:fill="FFFFFF"/>
        </w:rPr>
        <w:t>payload</w:t>
      </w:r>
      <w:r w:rsidRPr="00E344BE">
        <w:rPr>
          <w:rFonts w:cstheme="minorHAnsi"/>
          <w:color w:val="292929"/>
          <w:spacing w:val="-1"/>
          <w:sz w:val="24"/>
          <w:szCs w:val="24"/>
          <w:shd w:val="clear" w:color="auto" w:fill="FFFFFF"/>
        </w:rPr>
        <w:t>, others return the cursor as part of the Header, particularly in the </w:t>
      </w:r>
      <w:r w:rsidRPr="00E344BE">
        <w:rPr>
          <w:rFonts w:cstheme="minorHAnsi"/>
          <w:sz w:val="24"/>
          <w:szCs w:val="24"/>
        </w:rPr>
        <w:t>link headers</w:t>
      </w:r>
      <w:r w:rsidRPr="00E344BE">
        <w:rPr>
          <w:rFonts w:cstheme="minorHAnsi"/>
          <w:color w:val="292929"/>
          <w:spacing w:val="-1"/>
          <w:sz w:val="24"/>
          <w:szCs w:val="24"/>
          <w:shd w:val="clear" w:color="auto" w:fill="FFFFFF"/>
        </w:rPr>
        <w:t xml:space="preserve">. The cursor might contain all the information needed or partially, allowing clients to add other filter </w:t>
      </w:r>
      <w:proofErr w:type="spellStart"/>
      <w:r w:rsidRPr="00E344BE">
        <w:rPr>
          <w:rFonts w:cstheme="minorHAnsi"/>
          <w:color w:val="292929"/>
          <w:spacing w:val="-1"/>
          <w:sz w:val="24"/>
          <w:szCs w:val="24"/>
          <w:shd w:val="clear" w:color="auto" w:fill="FFFFFF"/>
        </w:rPr>
        <w:t>params</w:t>
      </w:r>
      <w:proofErr w:type="spellEnd"/>
      <w:r w:rsidRPr="00E344BE">
        <w:rPr>
          <w:rFonts w:cstheme="minorHAnsi"/>
          <w:color w:val="292929"/>
          <w:spacing w:val="-1"/>
          <w:sz w:val="24"/>
          <w:szCs w:val="24"/>
          <w:shd w:val="clear" w:color="auto" w:fill="FFFFFF"/>
        </w:rPr>
        <w:t>.</w:t>
      </w:r>
    </w:p>
    <w:p w:rsidR="00E344BE" w:rsidRPr="00E344BE" w:rsidRDefault="00E344BE" w:rsidP="00E344BE">
      <w:pPr>
        <w:rPr>
          <w:rFonts w:cstheme="minorHAnsi"/>
          <w:color w:val="292929"/>
          <w:spacing w:val="-1"/>
          <w:sz w:val="24"/>
          <w:szCs w:val="24"/>
          <w:shd w:val="clear" w:color="auto" w:fill="FFFFFF"/>
        </w:rPr>
      </w:pPr>
    </w:p>
    <w:p w:rsidR="00E344BE" w:rsidRPr="00E344BE" w:rsidRDefault="00E344BE" w:rsidP="00E344BE">
      <w:pPr>
        <w:rPr>
          <w:rStyle w:val="Strong"/>
          <w:rFonts w:cstheme="minorHAnsi"/>
          <w:color w:val="292929"/>
          <w:spacing w:val="-1"/>
          <w:sz w:val="24"/>
          <w:szCs w:val="24"/>
          <w:shd w:val="clear" w:color="auto" w:fill="FFFFFF"/>
        </w:rPr>
      </w:pPr>
      <w:r w:rsidRPr="00E344BE">
        <w:rPr>
          <w:rStyle w:val="Strong"/>
          <w:rFonts w:cstheme="minorHAnsi"/>
          <w:color w:val="292929"/>
          <w:spacing w:val="-1"/>
          <w:sz w:val="24"/>
          <w:szCs w:val="24"/>
          <w:shd w:val="clear" w:color="auto" w:fill="FFFFFF"/>
        </w:rPr>
        <w:t>Pros:</w:t>
      </w:r>
    </w:p>
    <w:p w:rsidR="00E344BE" w:rsidRPr="00E17473" w:rsidRDefault="00E344BE" w:rsidP="00E17473">
      <w:pPr>
        <w:pStyle w:val="ListParagraph"/>
        <w:numPr>
          <w:ilvl w:val="0"/>
          <w:numId w:val="29"/>
        </w:numPr>
        <w:rPr>
          <w:rFonts w:cstheme="minorHAnsi"/>
          <w:color w:val="292929"/>
          <w:spacing w:val="-1"/>
          <w:sz w:val="24"/>
          <w:szCs w:val="24"/>
          <w:shd w:val="clear" w:color="auto" w:fill="FFFFFF"/>
        </w:rPr>
      </w:pPr>
      <w:r w:rsidRPr="00E17473">
        <w:rPr>
          <w:rFonts w:cstheme="minorHAnsi"/>
          <w:color w:val="292929"/>
          <w:spacing w:val="-1"/>
          <w:sz w:val="24"/>
          <w:szCs w:val="24"/>
          <w:shd w:val="clear" w:color="auto" w:fill="FFFFFF"/>
        </w:rPr>
        <w:t>In SQL, for most of the cases, it is much faster than using </w:t>
      </w:r>
      <w:r w:rsidRPr="00E17473">
        <w:rPr>
          <w:rFonts w:cstheme="minorHAnsi"/>
          <w:color w:val="292929"/>
          <w:spacing w:val="-1"/>
          <w:sz w:val="24"/>
          <w:szCs w:val="24"/>
          <w:shd w:val="clear" w:color="auto" w:fill="F2F2F2"/>
        </w:rPr>
        <w:t>page</w:t>
      </w:r>
      <w:r w:rsidRPr="00E17473">
        <w:rPr>
          <w:rFonts w:cstheme="minorHAnsi"/>
          <w:color w:val="292929"/>
          <w:spacing w:val="-1"/>
          <w:sz w:val="24"/>
          <w:szCs w:val="24"/>
          <w:shd w:val="clear" w:color="auto" w:fill="FFFFFF"/>
        </w:rPr>
        <w:t> since it won’t use OFFSET in the Database.</w:t>
      </w:r>
    </w:p>
    <w:p w:rsidR="00E344BE" w:rsidRPr="00E17473" w:rsidRDefault="00E344BE" w:rsidP="00E17473">
      <w:pPr>
        <w:pStyle w:val="ListParagraph"/>
        <w:numPr>
          <w:ilvl w:val="0"/>
          <w:numId w:val="29"/>
        </w:numPr>
        <w:rPr>
          <w:rFonts w:cstheme="minorHAnsi"/>
          <w:color w:val="292929"/>
          <w:spacing w:val="-1"/>
          <w:sz w:val="24"/>
          <w:szCs w:val="24"/>
          <w:shd w:val="clear" w:color="auto" w:fill="FFFFFF"/>
        </w:rPr>
      </w:pPr>
      <w:r w:rsidRPr="00E17473">
        <w:rPr>
          <w:rFonts w:cstheme="minorHAnsi"/>
          <w:color w:val="292929"/>
          <w:spacing w:val="-1"/>
          <w:sz w:val="24"/>
          <w:szCs w:val="24"/>
          <w:shd w:val="clear" w:color="auto" w:fill="FFFFFF"/>
        </w:rPr>
        <w:t>There is no issue when a record is deleted as opposed to Page-based Pagination</w:t>
      </w:r>
      <w:r w:rsidRPr="00E17473">
        <w:rPr>
          <w:rFonts w:cstheme="minorHAnsi"/>
          <w:color w:val="292929"/>
          <w:spacing w:val="-1"/>
          <w:sz w:val="24"/>
          <w:szCs w:val="24"/>
          <w:shd w:val="clear" w:color="auto" w:fill="FFFFFF"/>
        </w:rPr>
        <w:t>.</w:t>
      </w:r>
    </w:p>
    <w:p w:rsidR="00E344BE" w:rsidRPr="00E344BE" w:rsidRDefault="00E344BE" w:rsidP="00E344BE">
      <w:pPr>
        <w:rPr>
          <w:rFonts w:cstheme="minorHAnsi"/>
          <w:color w:val="292929"/>
          <w:spacing w:val="-1"/>
          <w:sz w:val="24"/>
          <w:szCs w:val="24"/>
          <w:shd w:val="clear" w:color="auto" w:fill="FFFFFF"/>
        </w:rPr>
      </w:pPr>
    </w:p>
    <w:p w:rsidR="00E344BE" w:rsidRPr="00E344BE" w:rsidRDefault="00E344BE" w:rsidP="00E344BE">
      <w:pPr>
        <w:rPr>
          <w:rStyle w:val="Strong"/>
          <w:rFonts w:cstheme="minorHAnsi"/>
          <w:color w:val="292929"/>
          <w:spacing w:val="-1"/>
          <w:sz w:val="24"/>
          <w:szCs w:val="24"/>
          <w:shd w:val="clear" w:color="auto" w:fill="FFFFFF"/>
        </w:rPr>
      </w:pPr>
      <w:r w:rsidRPr="00E344BE">
        <w:rPr>
          <w:rStyle w:val="Strong"/>
          <w:rFonts w:cstheme="minorHAnsi"/>
          <w:color w:val="292929"/>
          <w:spacing w:val="-1"/>
          <w:sz w:val="24"/>
          <w:szCs w:val="24"/>
          <w:shd w:val="clear" w:color="auto" w:fill="FFFFFF"/>
        </w:rPr>
        <w:t>Cons:</w:t>
      </w:r>
    </w:p>
    <w:p w:rsidR="00E344BE" w:rsidRPr="00E17473" w:rsidRDefault="00E344BE" w:rsidP="00E17473">
      <w:pPr>
        <w:pStyle w:val="ListParagraph"/>
        <w:numPr>
          <w:ilvl w:val="0"/>
          <w:numId w:val="30"/>
        </w:numPr>
        <w:rPr>
          <w:rFonts w:cstheme="minorHAnsi"/>
          <w:color w:val="292929"/>
          <w:spacing w:val="-1"/>
          <w:sz w:val="24"/>
          <w:szCs w:val="24"/>
          <w:shd w:val="clear" w:color="auto" w:fill="FFFFFF"/>
        </w:rPr>
      </w:pPr>
      <w:r w:rsidRPr="00E17473">
        <w:rPr>
          <w:rFonts w:cstheme="minorHAnsi"/>
          <w:color w:val="292929"/>
          <w:spacing w:val="-1"/>
          <w:sz w:val="24"/>
          <w:szCs w:val="24"/>
          <w:shd w:val="clear" w:color="auto" w:fill="FFFFFF"/>
        </w:rPr>
        <w:t>There is no way to skip pages. If the user wants page X, it needs to request pages from 1 to X</w:t>
      </w:r>
      <w:r w:rsidRPr="00E17473">
        <w:rPr>
          <w:rFonts w:cstheme="minorHAnsi"/>
          <w:color w:val="292929"/>
          <w:spacing w:val="-1"/>
          <w:sz w:val="24"/>
          <w:szCs w:val="24"/>
          <w:shd w:val="clear" w:color="auto" w:fill="FFFFFF"/>
        </w:rPr>
        <w:t>.</w:t>
      </w:r>
    </w:p>
    <w:p w:rsidR="00E344BE" w:rsidRPr="00E17473" w:rsidRDefault="00E344BE" w:rsidP="00E17473">
      <w:pPr>
        <w:pStyle w:val="ListParagraph"/>
        <w:numPr>
          <w:ilvl w:val="0"/>
          <w:numId w:val="30"/>
        </w:numPr>
        <w:rPr>
          <w:rFonts w:cstheme="minorHAnsi"/>
          <w:color w:val="292929"/>
          <w:spacing w:val="-1"/>
          <w:sz w:val="24"/>
          <w:szCs w:val="24"/>
          <w:shd w:val="clear" w:color="auto" w:fill="FFFFFF"/>
        </w:rPr>
      </w:pPr>
      <w:r w:rsidRPr="00E17473">
        <w:rPr>
          <w:rFonts w:cstheme="minorHAnsi"/>
          <w:color w:val="292929"/>
          <w:spacing w:val="-1"/>
          <w:sz w:val="24"/>
          <w:szCs w:val="24"/>
          <w:shd w:val="clear" w:color="auto" w:fill="FFFFFF"/>
        </w:rPr>
        <w:t>It doesn’t allow sending parallel requests for different batches</w:t>
      </w:r>
      <w:r w:rsidRPr="00E17473">
        <w:rPr>
          <w:rFonts w:cstheme="minorHAnsi"/>
          <w:color w:val="292929"/>
          <w:spacing w:val="-1"/>
          <w:sz w:val="24"/>
          <w:szCs w:val="24"/>
          <w:shd w:val="clear" w:color="auto" w:fill="FFFFFF"/>
        </w:rPr>
        <w:t>.</w:t>
      </w:r>
    </w:p>
    <w:p w:rsidR="00E344BE" w:rsidRPr="00EE069C" w:rsidRDefault="00E344BE" w:rsidP="00E17473">
      <w:pPr>
        <w:pStyle w:val="ListParagraph"/>
        <w:numPr>
          <w:ilvl w:val="0"/>
          <w:numId w:val="30"/>
        </w:numPr>
        <w:rPr>
          <w:rFonts w:cstheme="minorHAnsi"/>
          <w:sz w:val="24"/>
          <w:szCs w:val="24"/>
        </w:rPr>
      </w:pPr>
      <w:r w:rsidRPr="00E17473">
        <w:rPr>
          <w:rFonts w:cstheme="minorHAnsi"/>
          <w:color w:val="292929"/>
          <w:spacing w:val="-1"/>
          <w:sz w:val="24"/>
          <w:szCs w:val="24"/>
          <w:shd w:val="clear" w:color="auto" w:fill="FFFFFF"/>
        </w:rPr>
        <w:t>The implementation is more complex than LIMIT/OFFSET</w:t>
      </w:r>
      <w:r w:rsidR="00E17473">
        <w:rPr>
          <w:rFonts w:cstheme="minorHAnsi"/>
          <w:color w:val="292929"/>
          <w:spacing w:val="-1"/>
          <w:sz w:val="24"/>
          <w:szCs w:val="24"/>
          <w:shd w:val="clear" w:color="auto" w:fill="FFFFFF"/>
        </w:rPr>
        <w:t>.</w:t>
      </w:r>
    </w:p>
    <w:p w:rsidR="00EE069C" w:rsidRDefault="00EE069C" w:rsidP="00EE069C">
      <w:pPr>
        <w:rPr>
          <w:rFonts w:cstheme="minorHAnsi"/>
          <w:sz w:val="24"/>
          <w:szCs w:val="24"/>
        </w:rPr>
      </w:pPr>
    </w:p>
    <w:p w:rsidR="00EE069C" w:rsidRDefault="00EE069C" w:rsidP="00EE069C">
      <w:pPr>
        <w:rPr>
          <w:sz w:val="24"/>
          <w:szCs w:val="24"/>
        </w:rPr>
      </w:pPr>
      <w:r>
        <w:rPr>
          <w:sz w:val="24"/>
          <w:szCs w:val="24"/>
        </w:rPr>
        <w:t>Client Request: GET/</w:t>
      </w:r>
      <w:proofErr w:type="spellStart"/>
      <w:proofErr w:type="gramStart"/>
      <w:r>
        <w:rPr>
          <w:sz w:val="24"/>
          <w:szCs w:val="24"/>
        </w:rPr>
        <w:t>products?limit</w:t>
      </w:r>
      <w:proofErr w:type="spellEnd"/>
      <w:proofErr w:type="gramEnd"/>
      <w:r>
        <w:rPr>
          <w:sz w:val="24"/>
          <w:szCs w:val="24"/>
        </w:rPr>
        <w:t>=20</w:t>
      </w:r>
    </w:p>
    <w:p w:rsidR="00EE069C" w:rsidRDefault="00EE069C" w:rsidP="00EE069C">
      <w:pPr>
        <w:rPr>
          <w:sz w:val="24"/>
          <w:szCs w:val="24"/>
        </w:rPr>
      </w:pPr>
      <w:r>
        <w:rPr>
          <w:sz w:val="24"/>
          <w:szCs w:val="24"/>
        </w:rPr>
        <w:t xml:space="preserve">Server Response: products </w:t>
      </w:r>
      <w:proofErr w:type="gramStart"/>
      <w:r>
        <w:rPr>
          <w:sz w:val="24"/>
          <w:szCs w:val="24"/>
        </w:rPr>
        <w:t>{ 1</w:t>
      </w:r>
      <w:proofErr w:type="gramEnd"/>
      <w:r>
        <w:rPr>
          <w:sz w:val="24"/>
          <w:szCs w:val="24"/>
        </w:rPr>
        <w:t>………20}</w:t>
      </w:r>
    </w:p>
    <w:p w:rsidR="00EE069C" w:rsidRDefault="00EE069C" w:rsidP="00EE069C">
      <w:pPr>
        <w:rPr>
          <w:sz w:val="24"/>
          <w:szCs w:val="24"/>
        </w:rPr>
      </w:pPr>
      <w:r>
        <w:rPr>
          <w:sz w:val="24"/>
          <w:szCs w:val="24"/>
        </w:rPr>
        <w:t>[{id:</w:t>
      </w:r>
      <w:proofErr w:type="gramStart"/>
      <w:r>
        <w:rPr>
          <w:sz w:val="24"/>
          <w:szCs w:val="24"/>
        </w:rPr>
        <w:t>1,name</w:t>
      </w:r>
      <w:proofErr w:type="gramEnd"/>
      <w:r>
        <w:rPr>
          <w:sz w:val="24"/>
          <w:szCs w:val="24"/>
        </w:rPr>
        <w:t>:A},{</w:t>
      </w:r>
      <w:r w:rsidRPr="00EE069C">
        <w:rPr>
          <w:sz w:val="24"/>
          <w:szCs w:val="24"/>
        </w:rPr>
        <w:t xml:space="preserve"> </w:t>
      </w:r>
      <w:r>
        <w:rPr>
          <w:sz w:val="24"/>
          <w:szCs w:val="24"/>
        </w:rPr>
        <w:t>id:</w:t>
      </w:r>
      <w:r>
        <w:rPr>
          <w:sz w:val="24"/>
          <w:szCs w:val="24"/>
        </w:rPr>
        <w:t>2</w:t>
      </w:r>
      <w:r>
        <w:rPr>
          <w:sz w:val="24"/>
          <w:szCs w:val="24"/>
        </w:rPr>
        <w:t>,name:</w:t>
      </w:r>
      <w:r>
        <w:rPr>
          <w:sz w:val="24"/>
          <w:szCs w:val="24"/>
        </w:rPr>
        <w:t>B }……………………{id:20,name:M}]</w:t>
      </w:r>
      <w:r w:rsidR="00CE4DC0">
        <w:rPr>
          <w:sz w:val="24"/>
          <w:szCs w:val="24"/>
        </w:rPr>
        <w:t>,page-info</w:t>
      </w:r>
      <w:r>
        <w:rPr>
          <w:sz w:val="24"/>
          <w:szCs w:val="24"/>
        </w:rPr>
        <w:t>:</w:t>
      </w:r>
      <w:r w:rsidR="00CE4DC0">
        <w:rPr>
          <w:sz w:val="24"/>
          <w:szCs w:val="24"/>
        </w:rPr>
        <w:t>{next-cursor: ‘</w:t>
      </w:r>
      <w:proofErr w:type="spellStart"/>
      <w:r w:rsidR="00CE4DC0">
        <w:rPr>
          <w:sz w:val="24"/>
          <w:szCs w:val="24"/>
        </w:rPr>
        <w:t>ancdef</w:t>
      </w:r>
      <w:proofErr w:type="spellEnd"/>
      <w:r w:rsidR="00CE4DC0">
        <w:rPr>
          <w:sz w:val="24"/>
          <w:szCs w:val="24"/>
        </w:rPr>
        <w:t>’}</w:t>
      </w:r>
    </w:p>
    <w:p w:rsidR="00EE069C" w:rsidRDefault="00EE069C" w:rsidP="00EE069C">
      <w:pPr>
        <w:rPr>
          <w:sz w:val="24"/>
          <w:szCs w:val="24"/>
        </w:rPr>
      </w:pPr>
    </w:p>
    <w:p w:rsidR="00EE069C" w:rsidRDefault="00EE069C" w:rsidP="00EE069C">
      <w:pPr>
        <w:rPr>
          <w:sz w:val="24"/>
          <w:szCs w:val="24"/>
        </w:rPr>
      </w:pPr>
      <w:r>
        <w:rPr>
          <w:sz w:val="24"/>
          <w:szCs w:val="24"/>
        </w:rPr>
        <w:t>Client Request: GET/</w:t>
      </w:r>
      <w:proofErr w:type="spellStart"/>
      <w:proofErr w:type="gramStart"/>
      <w:r>
        <w:rPr>
          <w:sz w:val="24"/>
          <w:szCs w:val="24"/>
        </w:rPr>
        <w:t>products?limit</w:t>
      </w:r>
      <w:proofErr w:type="spellEnd"/>
      <w:proofErr w:type="gramEnd"/>
      <w:r>
        <w:rPr>
          <w:sz w:val="24"/>
          <w:szCs w:val="24"/>
        </w:rPr>
        <w:t>=20&amp;</w:t>
      </w:r>
      <w:r w:rsidR="00CE4DC0">
        <w:rPr>
          <w:sz w:val="24"/>
          <w:szCs w:val="24"/>
        </w:rPr>
        <w:t>cursor</w:t>
      </w:r>
      <w:r>
        <w:rPr>
          <w:sz w:val="24"/>
          <w:szCs w:val="24"/>
        </w:rPr>
        <w:t>=</w:t>
      </w:r>
      <w:r w:rsidR="00CE4DC0" w:rsidRPr="00CE4DC0">
        <w:rPr>
          <w:sz w:val="24"/>
          <w:szCs w:val="24"/>
        </w:rPr>
        <w:t xml:space="preserve"> </w:t>
      </w:r>
      <w:proofErr w:type="spellStart"/>
      <w:r w:rsidR="00CE4DC0">
        <w:rPr>
          <w:sz w:val="24"/>
          <w:szCs w:val="24"/>
        </w:rPr>
        <w:t>ancdef</w:t>
      </w:r>
      <w:proofErr w:type="spellEnd"/>
      <w:r w:rsidR="00CE4DC0">
        <w:rPr>
          <w:sz w:val="24"/>
          <w:szCs w:val="24"/>
        </w:rPr>
        <w:t>’</w:t>
      </w:r>
    </w:p>
    <w:p w:rsidR="00EE069C" w:rsidRDefault="00EE069C" w:rsidP="00EE069C">
      <w:pPr>
        <w:rPr>
          <w:sz w:val="24"/>
          <w:szCs w:val="24"/>
        </w:rPr>
      </w:pPr>
      <w:r>
        <w:rPr>
          <w:sz w:val="24"/>
          <w:szCs w:val="24"/>
        </w:rPr>
        <w:lastRenderedPageBreak/>
        <w:t xml:space="preserve">Server Response: products </w:t>
      </w:r>
      <w:proofErr w:type="gramStart"/>
      <w:r>
        <w:rPr>
          <w:sz w:val="24"/>
          <w:szCs w:val="24"/>
        </w:rPr>
        <w:t>{ 21</w:t>
      </w:r>
      <w:proofErr w:type="gramEnd"/>
      <w:r>
        <w:rPr>
          <w:sz w:val="24"/>
          <w:szCs w:val="24"/>
        </w:rPr>
        <w:t>………40}.</w:t>
      </w:r>
    </w:p>
    <w:p w:rsidR="00EE069C" w:rsidRDefault="00EE069C" w:rsidP="00EE069C">
      <w:pPr>
        <w:rPr>
          <w:sz w:val="24"/>
          <w:szCs w:val="24"/>
        </w:rPr>
      </w:pPr>
      <w:r>
        <w:rPr>
          <w:sz w:val="24"/>
          <w:szCs w:val="24"/>
        </w:rPr>
        <w:t>[{id:</w:t>
      </w:r>
      <w:proofErr w:type="gramStart"/>
      <w:r>
        <w:rPr>
          <w:sz w:val="24"/>
          <w:szCs w:val="24"/>
        </w:rPr>
        <w:t>2</w:t>
      </w:r>
      <w:r>
        <w:rPr>
          <w:sz w:val="24"/>
          <w:szCs w:val="24"/>
        </w:rPr>
        <w:t>1,name</w:t>
      </w:r>
      <w:proofErr w:type="gramEnd"/>
      <w:r>
        <w:rPr>
          <w:sz w:val="24"/>
          <w:szCs w:val="24"/>
        </w:rPr>
        <w:t>:A},{</w:t>
      </w:r>
      <w:r w:rsidRPr="00EE069C">
        <w:rPr>
          <w:sz w:val="24"/>
          <w:szCs w:val="24"/>
        </w:rPr>
        <w:t xml:space="preserve"> </w:t>
      </w:r>
      <w:r>
        <w:rPr>
          <w:sz w:val="24"/>
          <w:szCs w:val="24"/>
        </w:rPr>
        <w:t>id:2</w:t>
      </w:r>
      <w:r>
        <w:rPr>
          <w:sz w:val="24"/>
          <w:szCs w:val="24"/>
        </w:rPr>
        <w:t>2</w:t>
      </w:r>
      <w:r>
        <w:rPr>
          <w:sz w:val="24"/>
          <w:szCs w:val="24"/>
        </w:rPr>
        <w:t>,name:B }……………………{id:</w:t>
      </w:r>
      <w:r>
        <w:rPr>
          <w:sz w:val="24"/>
          <w:szCs w:val="24"/>
        </w:rPr>
        <w:t>4</w:t>
      </w:r>
      <w:r>
        <w:rPr>
          <w:sz w:val="24"/>
          <w:szCs w:val="24"/>
        </w:rPr>
        <w:t>0,name:M}]</w:t>
      </w:r>
      <w:r w:rsidR="00CE4DC0">
        <w:rPr>
          <w:sz w:val="24"/>
          <w:szCs w:val="24"/>
        </w:rPr>
        <w:t>,</w:t>
      </w:r>
      <w:r w:rsidR="00CE4DC0" w:rsidRPr="00CE4DC0">
        <w:rPr>
          <w:sz w:val="24"/>
          <w:szCs w:val="24"/>
        </w:rPr>
        <w:t xml:space="preserve"> </w:t>
      </w:r>
      <w:r w:rsidR="00CE4DC0">
        <w:rPr>
          <w:sz w:val="24"/>
          <w:szCs w:val="24"/>
        </w:rPr>
        <w:t>page-info:{next-cursor: ‘</w:t>
      </w:r>
      <w:proofErr w:type="spellStart"/>
      <w:r w:rsidR="00CE4DC0">
        <w:rPr>
          <w:sz w:val="24"/>
          <w:szCs w:val="24"/>
        </w:rPr>
        <w:t>ijhkl</w:t>
      </w:r>
      <w:proofErr w:type="spellEnd"/>
      <w:r w:rsidR="00CE4DC0">
        <w:rPr>
          <w:sz w:val="24"/>
          <w:szCs w:val="24"/>
        </w:rPr>
        <w:t>}</w:t>
      </w:r>
    </w:p>
    <w:p w:rsidR="00EE069C" w:rsidRDefault="00EE069C" w:rsidP="00EE069C">
      <w:pPr>
        <w:rPr>
          <w:sz w:val="24"/>
          <w:szCs w:val="24"/>
        </w:rPr>
      </w:pPr>
    </w:p>
    <w:p w:rsidR="00EE069C" w:rsidRDefault="00EE069C" w:rsidP="00EE069C">
      <w:pPr>
        <w:rPr>
          <w:sz w:val="24"/>
          <w:szCs w:val="24"/>
        </w:rPr>
      </w:pPr>
    </w:p>
    <w:p w:rsidR="00EE069C" w:rsidRPr="00EE069C" w:rsidRDefault="00EE069C" w:rsidP="00EE069C">
      <w:pPr>
        <w:rPr>
          <w:rFonts w:cstheme="minorHAnsi"/>
          <w:sz w:val="24"/>
          <w:szCs w:val="24"/>
        </w:rPr>
      </w:pPr>
      <w:bookmarkStart w:id="0" w:name="_GoBack"/>
      <w:bookmarkEnd w:id="0"/>
    </w:p>
    <w:sectPr w:rsidR="00EE069C" w:rsidRPr="00EE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E428D1"/>
    <w:multiLevelType w:val="hybridMultilevel"/>
    <w:tmpl w:val="4C689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AB0F29"/>
    <w:multiLevelType w:val="hybridMultilevel"/>
    <w:tmpl w:val="76787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C0C5358"/>
    <w:multiLevelType w:val="hybridMultilevel"/>
    <w:tmpl w:val="6840B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F74289"/>
    <w:multiLevelType w:val="hybridMultilevel"/>
    <w:tmpl w:val="6DEC6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71615A"/>
    <w:multiLevelType w:val="hybridMultilevel"/>
    <w:tmpl w:val="8E10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9B55F1"/>
    <w:multiLevelType w:val="multilevel"/>
    <w:tmpl w:val="AD3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E671723"/>
    <w:multiLevelType w:val="multilevel"/>
    <w:tmpl w:val="997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10"/>
  </w:num>
  <w:num w:numId="4">
    <w:abstractNumId w:val="26"/>
  </w:num>
  <w:num w:numId="5">
    <w:abstractNumId w:val="13"/>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4"/>
  </w:num>
  <w:num w:numId="21">
    <w:abstractNumId w:val="20"/>
  </w:num>
  <w:num w:numId="22">
    <w:abstractNumId w:val="11"/>
  </w:num>
  <w:num w:numId="23">
    <w:abstractNumId w:val="28"/>
  </w:num>
  <w:num w:numId="24">
    <w:abstractNumId w:val="29"/>
  </w:num>
  <w:num w:numId="25">
    <w:abstractNumId w:val="27"/>
  </w:num>
  <w:num w:numId="26">
    <w:abstractNumId w:val="14"/>
  </w:num>
  <w:num w:numId="27">
    <w:abstractNumId w:val="16"/>
  </w:num>
  <w:num w:numId="28">
    <w:abstractNumId w:val="21"/>
  </w:num>
  <w:num w:numId="29">
    <w:abstractNumId w:val="1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CB"/>
    <w:rsid w:val="001168CB"/>
    <w:rsid w:val="00645252"/>
    <w:rsid w:val="006D3D74"/>
    <w:rsid w:val="0083569A"/>
    <w:rsid w:val="00A9204E"/>
    <w:rsid w:val="00CE4DC0"/>
    <w:rsid w:val="00E17473"/>
    <w:rsid w:val="00E344BE"/>
    <w:rsid w:val="00EE069C"/>
    <w:rsid w:val="00EE30E0"/>
    <w:rsid w:val="00FA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FA49"/>
  <w15:chartTrackingRefBased/>
  <w15:docId w15:val="{DAAFBB6D-B897-47C3-A804-83750843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E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13136">
      <w:bodyDiv w:val="1"/>
      <w:marLeft w:val="0"/>
      <w:marRight w:val="0"/>
      <w:marTop w:val="0"/>
      <w:marBottom w:val="0"/>
      <w:divBdr>
        <w:top w:val="none" w:sz="0" w:space="0" w:color="auto"/>
        <w:left w:val="none" w:sz="0" w:space="0" w:color="auto"/>
        <w:bottom w:val="none" w:sz="0" w:space="0" w:color="auto"/>
        <w:right w:val="none" w:sz="0" w:space="0" w:color="auto"/>
      </w:divBdr>
    </w:div>
    <w:div w:id="476146316">
      <w:bodyDiv w:val="1"/>
      <w:marLeft w:val="0"/>
      <w:marRight w:val="0"/>
      <w:marTop w:val="0"/>
      <w:marBottom w:val="0"/>
      <w:divBdr>
        <w:top w:val="none" w:sz="0" w:space="0" w:color="auto"/>
        <w:left w:val="none" w:sz="0" w:space="0" w:color="auto"/>
        <w:bottom w:val="none" w:sz="0" w:space="0" w:color="auto"/>
        <w:right w:val="none" w:sz="0" w:space="0" w:color="auto"/>
      </w:divBdr>
    </w:div>
    <w:div w:id="660162677">
      <w:bodyDiv w:val="1"/>
      <w:marLeft w:val="0"/>
      <w:marRight w:val="0"/>
      <w:marTop w:val="0"/>
      <w:marBottom w:val="0"/>
      <w:divBdr>
        <w:top w:val="none" w:sz="0" w:space="0" w:color="auto"/>
        <w:left w:val="none" w:sz="0" w:space="0" w:color="auto"/>
        <w:bottom w:val="none" w:sz="0" w:space="0" w:color="auto"/>
        <w:right w:val="none" w:sz="0" w:space="0" w:color="auto"/>
      </w:divBdr>
    </w:div>
    <w:div w:id="1340505560">
      <w:bodyDiv w:val="1"/>
      <w:marLeft w:val="0"/>
      <w:marRight w:val="0"/>
      <w:marTop w:val="0"/>
      <w:marBottom w:val="0"/>
      <w:divBdr>
        <w:top w:val="none" w:sz="0" w:space="0" w:color="auto"/>
        <w:left w:val="none" w:sz="0" w:space="0" w:color="auto"/>
        <w:bottom w:val="none" w:sz="0" w:space="0" w:color="auto"/>
        <w:right w:val="none" w:sz="0" w:space="0" w:color="auto"/>
      </w:divBdr>
    </w:div>
    <w:div w:id="1413891140">
      <w:bodyDiv w:val="1"/>
      <w:marLeft w:val="0"/>
      <w:marRight w:val="0"/>
      <w:marTop w:val="0"/>
      <w:marBottom w:val="0"/>
      <w:divBdr>
        <w:top w:val="none" w:sz="0" w:space="0" w:color="auto"/>
        <w:left w:val="none" w:sz="0" w:space="0" w:color="auto"/>
        <w:bottom w:val="none" w:sz="0" w:space="0" w:color="auto"/>
        <w:right w:val="none" w:sz="0" w:space="0" w:color="auto"/>
      </w:divBdr>
    </w:div>
    <w:div w:id="1798641673">
      <w:bodyDiv w:val="1"/>
      <w:marLeft w:val="0"/>
      <w:marRight w:val="0"/>
      <w:marTop w:val="0"/>
      <w:marBottom w:val="0"/>
      <w:divBdr>
        <w:top w:val="none" w:sz="0" w:space="0" w:color="auto"/>
        <w:left w:val="none" w:sz="0" w:space="0" w:color="auto"/>
        <w:bottom w:val="none" w:sz="0" w:space="0" w:color="auto"/>
        <w:right w:val="none" w:sz="0" w:space="0" w:color="auto"/>
      </w:divBdr>
    </w:div>
    <w:div w:id="199321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NK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70</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2021-08-27T17:02:00Z</dcterms:created>
  <dcterms:modified xsi:type="dcterms:W3CDTF">2021-08-27T18:13:00Z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